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Default Extension="png" ContentType="image/png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rFonts w:cs="Times New Roman" w:hAnsi="Times New Roman" w:eastAsia="Times New Roman" w:ascii="Times New Roman"/>
          <w:sz w:val="46"/>
          <w:szCs w:val="46"/>
        </w:rPr>
        <w:jc w:val="left"/>
        <w:spacing w:before="60"/>
        <w:ind w:left="120"/>
      </w:pPr>
      <w:r>
        <w:pict>
          <v:group style="position:absolute;margin-left:249.609pt;margin-top:3.73375pt;width:95.1818pt;height:95.1818pt;mso-position-horizontal-relative:page;mso-position-vertical-relative:paragraph;z-index:-130" coordorigin="4992,75" coordsize="1904,1904">
            <v:shape type="#_x0000_t75" style="position:absolute;left:5005;top:87;width:1878;height:1878">
              <v:imagedata o:title="" r:id="rId4"/>
            </v:shape>
            <v:shape style="position:absolute;left:4996;top:78;width:1897;height:1897" coordorigin="4996,78" coordsize="1897,1897" path="m4999,1106l4996,1029,4996,1024,4999,947,5008,871,5023,797,5044,725,5070,656,5101,590,5137,526,5178,466,5223,409,5273,355,5326,306,5383,261,5443,220,5507,184,5574,152,5643,126,5714,106,5788,90,5864,81,5942,78,5946,78,6024,81,5946,87,5942,87,5865,90,5790,100,5717,114,5646,135,5577,161,5511,192,5448,228,5388,268,5332,313,5279,362,5230,415,5186,471,5145,531,5109,594,5078,660,5053,728,5032,799,5017,872,5008,947,5005,1024,5005,1029,5008,1182,4999,1106xe" filled="t" fillcolor="#D2D2D2" stroked="f">
              <v:path arrowok="t"/>
              <v:fill/>
            </v:shape>
            <v:shape style="position:absolute;left:4996;top:78;width:1897;height:1897" coordorigin="4996,78" coordsize="1897,1897" path="m5865,1963l5942,1966,5946,1966,6023,1963,6098,1953,6171,1938,6242,1918,6311,1892,6377,1861,6440,1825,6500,1785,6556,1740,6609,1691,6658,1638,6702,1582,6743,1522,6779,1459,6810,1393,6835,1325,6856,1254,6871,1181,6880,1106,6883,1029,6883,1024,6880,947,6871,872,6856,799,6835,728,6810,660,6779,594,6743,531,6702,471,6658,415,6609,362,6556,313,6500,268,6440,228,6377,192,6311,161,6242,135,6171,114,6098,100,6023,90,5946,87,6024,81,6100,90,6174,106,6245,126,6314,152,6381,184,6445,220,6505,261,6562,306,6615,355,6665,409,6710,466,6751,526,6787,590,6818,656,6844,725,6865,797,6880,871,6889,947,6892,1024,6892,1029,6889,1106,6880,1182,6865,1256,6844,1328,6818,1397,6787,1463,6751,1527,6710,1587,6665,1644,6615,1698,6562,1747,6505,1792,6445,1833,6381,1869,6314,1900,6245,1927,6174,1947,6100,1962,6024,1972,5946,1975,5942,1975,5864,1972,5788,1962,5714,1947,5643,1927,5574,1900,5507,1869,5443,1833,5383,1792,5326,1747,5273,1698,5223,1644,5178,1587,5137,1527,5101,1463,5070,1397,5044,1328,5023,1256,5008,1182,5005,1029,5008,1106,5017,1181,5032,1254,5053,1325,5078,1393,5109,1459,5145,1522,5186,1582,5230,1638,5279,1691,5332,1740,5388,1785,5448,1825,5511,1861,5577,1892,5646,1918,5717,1938,5790,1953,5865,1963xe" filled="t" fillcolor="#D2D2D2" stroked="f">
              <v:path arrowok="t"/>
              <v:fill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color w:val="468F99"/>
          <w:sz w:val="46"/>
          <w:szCs w:val="46"/>
        </w:rPr>
        <w:t>Biswajit Basak</w:t>
      </w:r>
      <w:r>
        <w:rPr>
          <w:rFonts w:cs="Times New Roman" w:hAnsi="Times New Roman" w:eastAsia="Times New Roman" w:ascii="Times New Roman"/>
          <w:color w:val="000000"/>
          <w:sz w:val="46"/>
          <w:szCs w:val="4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3"/>
        <w:ind w:left="138"/>
      </w:pPr>
      <w:r>
        <w:rPr>
          <w:rFonts w:cs="Times New Roman" w:hAnsi="Times New Roman" w:eastAsia="Times New Roman" w:ascii="Times New Roman"/>
          <w:color w:val="666666"/>
          <w:sz w:val="24"/>
          <w:szCs w:val="24"/>
        </w:rPr>
        <w:t>Project Engineer</w:t>
      </w:r>
      <w:r>
        <w:rPr>
          <w:rFonts w:cs="Times New Roman" w:hAnsi="Times New Roman" w:eastAsia="Times New Roman" w:ascii="Times New Roman"/>
          <w:color w:val="000000"/>
          <w:sz w:val="24"/>
          <w:szCs w:val="24"/>
        </w:rPr>
      </w:r>
    </w:p>
    <w:p>
      <w:pPr>
        <w:rPr>
          <w:sz w:val="15"/>
          <w:szCs w:val="15"/>
        </w:rPr>
        <w:jc w:val="left"/>
        <w:spacing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lineRule="auto" w:line="254"/>
        <w:ind w:left="138" w:right="-31"/>
      </w:pPr>
      <w:r>
        <w:pict>
          <v:group style="position:absolute;margin-left:24.9095pt;margin-top:113.754pt;width:81.5843pt;height:0pt;mso-position-horizontal-relative:page;mso-position-vertical-relative:paragraph;z-index:-126" coordorigin="498,2275" coordsize="1632,0">
            <v:shape style="position:absolute;left:498;top:2275;width:1632;height:0" coordorigin="498,2275" coordsize="1632,0" path="m498,2275l2130,2275e" filled="f" stroked="t" strokeweight="1.01411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am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an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Engineering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Graduate.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pursued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my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 Bachelors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Degree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in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Computer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Science.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am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 passionate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about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coding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and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machine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learning.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am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 always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enthusiastic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about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new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technologies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and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 eager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to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learn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new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skills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and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broaden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my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 knowledge.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In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my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spare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time,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watch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movies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or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play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 games.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Traveling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and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exploring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places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is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also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part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 of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my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life.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</w:r>
    </w:p>
    <w:p>
      <w:pPr>
        <w:rPr>
          <w:sz w:val="10"/>
          <w:szCs w:val="10"/>
        </w:rPr>
        <w:jc w:val="left"/>
        <w:spacing w:before="3" w:lineRule="exact" w:line="100"/>
      </w:pPr>
      <w:r>
        <w:br w:type="column"/>
      </w:r>
      <w:r>
        <w:rPr>
          <w:sz w:val="10"/>
          <w:szCs w:val="10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</w:pPr>
      <w:r>
        <w:pict>
          <v:group style="position:absolute;margin-left:559.95pt;margin-top:0.931198pt;width:10.1695pt;height:7.36192pt;mso-position-horizontal-relative:page;mso-position-vertical-relative:paragraph;z-index:-129" coordorigin="11199,19" coordsize="203,147">
            <v:shape style="position:absolute;left:11207;top:99;width:188;height:63" coordorigin="11207,99" coordsize="188,63" path="m11301,120l11325,99,11394,159,11392,161,11389,162,11213,162,11209,161,11207,159,11276,99,11301,120xe" filled="t" fillcolor="#468F99" stroked="f">
              <v:path arrowok="t"/>
              <v:fill/>
            </v:shape>
            <v:shape style="position:absolute;left:11207;top:22;width:188;height:84" coordorigin="11207,22" coordsize="188,84" path="m11395,26l11301,106,11207,26,11209,24,11213,22,11389,22,11392,23,11395,26xe" filled="t" fillcolor="#468F99" stroked="f">
              <v:path arrowok="t"/>
              <v:fill/>
            </v:shape>
            <v:shape style="position:absolute;left:11202;top:34;width:68;height:117" coordorigin="11202,34" coordsize="68,117" path="m11202,34l11270,93,11202,151,11202,34xe" filled="t" fillcolor="#468F99" stroked="f">
              <v:path arrowok="t"/>
              <v:fill/>
            </v:shape>
            <v:shape style="position:absolute;left:11331;top:34;width:68;height:117" coordorigin="11331,34" coordsize="68,117" path="m11331,93l11399,34,11399,151,11331,93xe" filled="t" fillcolor="#468F99" stroked="f">
              <v:path arrowok="t"/>
              <v:fill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z w:val="16"/>
          <w:szCs w:val="16"/>
        </w:rPr>
        <w:t>juelbasak@gmail.com</w:t>
      </w:r>
    </w:p>
    <w:p>
      <w:pPr>
        <w:rPr>
          <w:sz w:val="19"/>
          <w:szCs w:val="19"/>
        </w:rPr>
        <w:jc w:val="left"/>
        <w:spacing w:before="1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ind w:left="672"/>
      </w:pPr>
      <w:r>
        <w:pict>
          <v:group style="position:absolute;margin-left:562.228pt;margin-top:-0.472614pt;width:5.61313pt;height:10.1695pt;mso-position-horizontal-relative:page;mso-position-vertical-relative:paragraph;z-index:-128" coordorigin="11245,-9" coordsize="112,203">
            <v:shape style="position:absolute;left:11248;top:-6;width:97;height:197" coordorigin="11248,-6" coordsize="97,197" path="m11248,187l11248,-2,11252,-6,11257,-6,11260,17,11260,153,11294,159,11289,165,11289,178,11294,184,11307,184,11313,178,11345,191,11252,191,11248,187xe" filled="t" fillcolor="#468F99" stroked="f">
              <v:path arrowok="t"/>
              <v:fill/>
            </v:shape>
            <v:shape style="position:absolute;left:11257;top:-6;width:97;height:197" coordorigin="11257,-6" coordsize="97,197" path="m11342,153l11342,17,11260,17,11257,-6,11349,-6,11353,-2,11353,187,11349,191,11345,191,11313,178,11313,165,11307,159,11294,159,11260,153,11342,153xe" filled="t" fillcolor="#468F99" stroked="f">
              <v:path arrowok="t"/>
              <v:fill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z w:val="16"/>
          <w:szCs w:val="16"/>
        </w:rPr>
        <w:t>9475566177</w:t>
      </w:r>
    </w:p>
    <w:p>
      <w:pPr>
        <w:rPr>
          <w:sz w:val="19"/>
          <w:szCs w:val="19"/>
        </w:rPr>
        <w:jc w:val="left"/>
        <w:spacing w:before="1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ind w:left="238"/>
        <w:sectPr>
          <w:type w:val="continuous"/>
          <w:pgSz w:w="11900" w:h="16840"/>
          <w:pgMar w:top="360" w:bottom="280" w:left="360" w:right="420"/>
          <w:cols w:num="2" w:equalWidth="off">
            <w:col w:w="4302" w:space="4827"/>
            <w:col w:w="1991"/>
          </w:cols>
        </w:sectPr>
      </w:pPr>
      <w:r>
        <w:pict>
          <v:group style="position:absolute;margin-left:561.593pt;margin-top:-0.301186pt;width:6.86226pt;height:9.82668pt;mso-position-horizontal-relative:page;mso-position-vertical-relative:paragraph;z-index:-127" coordorigin="11232,-6" coordsize="137,197">
            <v:shape style="position:absolute;left:11232;top:-6;width:137;height:197" coordorigin="11232,-6" coordsize="137,197" path="m11268,75l11281,92,11302,98,11314,96,11331,83,11338,62,11336,50,11323,33,11302,26,11290,29,11273,41,11266,62,11280,-3,11301,-6,11314,-5,11333,2,11349,14,11354,20,11364,36,11369,55,11369,75,11365,94,11356,111,11301,191,11246,111,11268,75xe" filled="t" fillcolor="#468F99" stroked="f">
              <v:path arrowok="t"/>
              <v:fill/>
            </v:shape>
            <v:shape style="position:absolute;left:11232;top:-6;width:137;height:197" coordorigin="11232,-6" coordsize="137,197" path="m11252,14l11262,6,11280,-3,11266,62,11268,75,11246,111,11241,105,11234,87,11232,67,11234,48,11241,29,11252,14xe" filled="t" fillcolor="#468F99" stroked="f">
              <v:path arrowok="t"/>
              <v:fill/>
            </v:shape>
            <w10:wrap type="none"/>
          </v:group>
        </w:pict>
      </w:r>
      <w:r>
        <w:pict>
          <v:group style="position:absolute;margin-left:315.368pt;margin-top:123.104pt;width:46.1626pt;height:0pt;mso-position-horizontal-relative:page;mso-position-vertical-relative:paragraph;z-index:-123" coordorigin="6307,2462" coordsize="923,0">
            <v:shape style="position:absolute;left:6307;top:2462;width:923;height:0" coordorigin="6307,2462" coordsize="923,0" path="m6307,2462l7231,2462e" filled="f" stroked="t" strokeweight="1.01411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z w:val="16"/>
          <w:szCs w:val="16"/>
        </w:rPr>
        <w:t>Berhampore, India</w:t>
      </w:r>
    </w:p>
    <w:p>
      <w:pPr>
        <w:rPr>
          <w:sz w:val="16"/>
          <w:szCs w:val="16"/>
        </w:rPr>
        <w:jc w:val="left"/>
        <w:spacing w:before="7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  <w:sectPr>
          <w:type w:val="continuous"/>
          <w:pgSz w:w="11900" w:h="16840"/>
          <w:pgMar w:top="360" w:bottom="280" w:left="360" w:right="420"/>
        </w:sectPr>
      </w:pPr>
      <w:r>
        <w:rPr>
          <w:sz w:val="20"/>
          <w:szCs w:val="20"/>
        </w:rPr>
      </w:r>
    </w:p>
    <w:p>
      <w:pPr>
        <w:rPr>
          <w:rFonts w:cs="Ubuntu" w:hAnsi="Ubuntu" w:eastAsia="Ubuntu" w:ascii="Ubuntu"/>
          <w:sz w:val="28"/>
          <w:szCs w:val="28"/>
        </w:rPr>
        <w:jc w:val="left"/>
        <w:spacing w:before="23"/>
        <w:ind w:left="138"/>
      </w:pPr>
      <w:r>
        <w:pict>
          <v:group style="position:absolute;margin-left:24.9095pt;margin-top:19.1606pt;width:81.5843pt;height:0pt;mso-position-horizontal-relative:page;mso-position-vertical-relative:paragraph;z-index:-125" coordorigin="498,383" coordsize="1632,0">
            <v:shape style="position:absolute;left:498;top:383;width:1632;height:0" coordorigin="498,383" coordsize="1632,0" path="m498,383l2130,383e" filled="f" stroked="t" strokeweight="1.01411pt" strokecolor="#000000">
              <v:path arrowok="t"/>
            </v:shape>
            <w10:wrap type="none"/>
          </v:group>
        </w:pict>
      </w:r>
      <w:r>
        <w:rPr>
          <w:rFonts w:cs="Ubuntu" w:hAnsi="Ubuntu" w:eastAsia="Ubuntu" w:ascii="Ubuntu"/>
          <w:b/>
          <w:color w:val="468F99"/>
          <w:w w:val="99"/>
          <w:sz w:val="28"/>
          <w:szCs w:val="28"/>
        </w:rPr>
        <w:t>EDUCATION</w:t>
      </w:r>
      <w:r>
        <w:rPr>
          <w:rFonts w:cs="Ubuntu" w:hAnsi="Ubuntu" w:eastAsia="Ubuntu" w:ascii="Ubuntu"/>
          <w:color w:val="000000"/>
          <w:w w:val="100"/>
          <w:sz w:val="28"/>
          <w:szCs w:val="28"/>
        </w:rPr>
      </w:r>
    </w:p>
    <w:p>
      <w:pPr>
        <w:rPr>
          <w:sz w:val="20"/>
          <w:szCs w:val="20"/>
        </w:rPr>
        <w:jc w:val="left"/>
        <w:spacing w:before="10" w:lineRule="exact" w:line="200"/>
      </w:pPr>
      <w:r>
        <w:rPr>
          <w:sz w:val="20"/>
          <w:szCs w:val="20"/>
        </w:rPr>
      </w:r>
    </w:p>
    <w:p>
      <w:pPr>
        <w:rPr>
          <w:rFonts w:cs="Ubuntu" w:hAnsi="Ubuntu" w:eastAsia="Ubuntu" w:ascii="Ubuntu"/>
          <w:sz w:val="24"/>
          <w:szCs w:val="24"/>
        </w:rPr>
        <w:jc w:val="left"/>
        <w:ind w:left="138"/>
      </w:pPr>
      <w:r>
        <w:rPr>
          <w:rFonts w:cs="Ubuntu" w:hAnsi="Ubuntu" w:eastAsia="Ubuntu" w:ascii="Ubuntu"/>
          <w:b/>
          <w:sz w:val="24"/>
          <w:szCs w:val="24"/>
        </w:rPr>
        <w:t>B. Tech</w:t>
      </w:r>
      <w:r>
        <w:rPr>
          <w:rFonts w:cs="Ubuntu" w:hAnsi="Ubuntu" w:eastAsia="Ubuntu" w:ascii="Ubuntu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"/>
        <w:ind w:left="138" w:right="-56"/>
      </w:pPr>
      <w:r>
        <w:rPr>
          <w:rFonts w:cs="Times New Roman" w:hAnsi="Times New Roman" w:eastAsia="Times New Roman" w:ascii="Times New Roman"/>
          <w:sz w:val="24"/>
          <w:szCs w:val="24"/>
        </w:rPr>
        <w:t>Ramaiah University of Applied Sciences</w:t>
      </w:r>
    </w:p>
    <w:p>
      <w:pPr>
        <w:rPr>
          <w:rFonts w:cs="Ubuntu" w:hAnsi="Ubuntu" w:eastAsia="Ubuntu" w:ascii="Ubuntu"/>
          <w:sz w:val="16"/>
          <w:szCs w:val="16"/>
        </w:rPr>
        <w:jc w:val="left"/>
        <w:spacing w:before="59"/>
        <w:ind w:left="138"/>
      </w:pPr>
      <w:r>
        <w:rPr>
          <w:rFonts w:cs="Ubuntu" w:hAnsi="Ubuntu" w:eastAsia="Ubuntu" w:ascii="Ubuntu"/>
          <w:i/>
          <w:color w:val="666666"/>
          <w:sz w:val="16"/>
          <w:szCs w:val="16"/>
        </w:rPr>
        <w:t>09/2015 – 05/2019</w:t>
      </w:r>
      <w:r>
        <w:rPr>
          <w:rFonts w:cs="Ubuntu" w:hAnsi="Ubuntu" w:eastAsia="Ubuntu" w:ascii="Ubuntu"/>
          <w:color w:val="000000"/>
          <w:sz w:val="16"/>
          <w:szCs w:val="16"/>
        </w:rPr>
      </w:r>
    </w:p>
    <w:p>
      <w:pPr>
        <w:rPr>
          <w:rFonts w:cs="Ubuntu" w:hAnsi="Ubuntu" w:eastAsia="Ubuntu" w:ascii="Ubuntu"/>
          <w:sz w:val="16"/>
          <w:szCs w:val="16"/>
        </w:rPr>
        <w:jc w:val="left"/>
        <w:spacing w:before="72"/>
        <w:ind w:left="138"/>
      </w:pPr>
      <w:r>
        <w:rPr>
          <w:rFonts w:cs="Ubuntu" w:hAnsi="Ubuntu" w:eastAsia="Ubuntu" w:ascii="Ubuntu"/>
          <w:i/>
          <w:color w:val="666666"/>
          <w:sz w:val="16"/>
          <w:szCs w:val="16"/>
        </w:rPr>
        <w:t>Courses</w:t>
      </w:r>
      <w:r>
        <w:rPr>
          <w:rFonts w:cs="Ubuntu" w:hAnsi="Ubuntu" w:eastAsia="Ubuntu" w:ascii="Ubuntu"/>
          <w:color w:val="0000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before="39" w:lineRule="auto" w:line="254"/>
        <w:ind w:left="316" w:right="2120"/>
      </w:pPr>
      <w:r>
        <w:pict>
          <v:group style="position:absolute;margin-left:24.9095pt;margin-top:6.81474pt;width:3.88497pt;height:0pt;mso-position-horizontal-relative:page;mso-position-vertical-relative:paragraph;z-index:-124" coordorigin="498,136" coordsize="78,0">
            <v:shape style="position:absolute;left:498;top:136;width:78;height:0" coordorigin="498,136" coordsize="78,0" path="m498,136l576,136e" filled="f" stroked="t" strokeweight="1.03239pt" strokecolor="#468F99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Computer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Science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&amp;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 Engineering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(CGPA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7.71)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</w:r>
    </w:p>
    <w:p>
      <w:pPr>
        <w:rPr>
          <w:sz w:val="17"/>
          <w:szCs w:val="17"/>
        </w:rPr>
        <w:jc w:val="left"/>
        <w:spacing w:before="1" w:lineRule="exact" w:line="160"/>
      </w:pPr>
      <w:r>
        <w:br w:type="column"/>
      </w: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Ubuntu" w:hAnsi="Ubuntu" w:eastAsia="Ubuntu" w:ascii="Ubuntu"/>
          <w:sz w:val="16"/>
          <w:szCs w:val="16"/>
        </w:rPr>
        <w:jc w:val="left"/>
        <w:ind w:right="-44"/>
      </w:pPr>
      <w:r>
        <w:pict>
          <v:group style="position:absolute;margin-left:315.368pt;margin-top:-39.3967pt;width:46.1626pt;height:0pt;mso-position-horizontal-relative:page;mso-position-vertical-relative:paragraph;z-index:-122" coordorigin="6307,-788" coordsize="923,0">
            <v:shape style="position:absolute;left:6307;top:-788;width:923;height:0" coordorigin="6307,-788" coordsize="923,0" path="m6307,-788l7231,-788e" filled="f" stroked="t" strokeweight="1.01411pt" strokecolor="#000000">
              <v:path arrowok="t"/>
            </v:shape>
            <w10:wrap type="none"/>
          </v:group>
        </w:pict>
      </w:r>
      <w:r>
        <w:rPr>
          <w:rFonts w:cs="Ubuntu" w:hAnsi="Ubuntu" w:eastAsia="Ubuntu" w:ascii="Ubuntu"/>
          <w:i/>
          <w:color w:val="666666"/>
          <w:sz w:val="16"/>
          <w:szCs w:val="16"/>
        </w:rPr>
        <w:t>Bengaluru</w:t>
      </w:r>
      <w:r>
        <w:rPr>
          <w:rFonts w:cs="Ubuntu" w:hAnsi="Ubuntu" w:eastAsia="Ubuntu" w:ascii="Ubuntu"/>
          <w:color w:val="000000"/>
          <w:sz w:val="16"/>
          <w:szCs w:val="16"/>
        </w:rPr>
      </w:r>
    </w:p>
    <w:p>
      <w:pPr>
        <w:rPr>
          <w:rFonts w:cs="Ubuntu" w:hAnsi="Ubuntu" w:eastAsia="Ubuntu" w:ascii="Ubuntu"/>
          <w:sz w:val="28"/>
          <w:szCs w:val="28"/>
        </w:rPr>
        <w:jc w:val="left"/>
        <w:spacing w:before="23"/>
      </w:pPr>
      <w:r>
        <w:br w:type="column"/>
      </w:r>
      <w:r>
        <w:rPr>
          <w:rFonts w:cs="Ubuntu" w:hAnsi="Ubuntu" w:eastAsia="Ubuntu" w:ascii="Ubuntu"/>
          <w:b/>
          <w:color w:val="468F99"/>
          <w:w w:val="99"/>
          <w:sz w:val="28"/>
          <w:szCs w:val="28"/>
        </w:rPr>
        <w:t>SKILLS</w:t>
      </w:r>
      <w:r>
        <w:rPr>
          <w:rFonts w:cs="Ubuntu" w:hAnsi="Ubuntu" w:eastAsia="Ubuntu" w:ascii="Ubuntu"/>
          <w:color w:val="000000"/>
          <w:w w:val="100"/>
          <w:sz w:val="28"/>
          <w:szCs w:val="28"/>
        </w:rPr>
      </w:r>
    </w:p>
    <w:p>
      <w:pPr>
        <w:rPr>
          <w:sz w:val="12"/>
          <w:szCs w:val="12"/>
        </w:rPr>
        <w:jc w:val="left"/>
        <w:spacing w:before="7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ind w:left="137"/>
      </w:pPr>
      <w:r>
        <w:pict>
          <v:group style="position:absolute;margin-left:315.368pt;margin-top:-3.25256pt;width:42.5061pt;height:16.911pt;mso-position-horizontal-relative:page;mso-position-vertical-relative:paragraph;z-index:-121" coordorigin="6307,-65" coordsize="850,338">
            <v:shape style="position:absolute;left:6307;top:-65;width:850;height:338" coordorigin="6307,-65" coordsize="850,338" path="m6367,-65l7098,-65,7120,-61,7138,-49,7151,-32,7157,-10,7157,-6,7157,214,7142,254,7103,273,7098,273,6367,273,6326,257,6308,218,6307,214,6307,-6,6323,-46,6362,-65,6367,-65xe" filled="t" fillcolor="#468F99" stroked="f">
              <v:path arrowok="t"/>
              <v:fill/>
            </v:shape>
            <w10:wrap type="none"/>
          </v:group>
        </w:pict>
      </w:r>
      <w:r>
        <w:pict>
          <v:group style="position:absolute;margin-left:362.673pt;margin-top:-3.25256pt;width:85.2408pt;height:16.911pt;mso-position-horizontal-relative:page;mso-position-vertical-relative:paragraph;z-index:-120" coordorigin="7253,-65" coordsize="1705,338">
            <v:shape style="position:absolute;left:7253;top:-65;width:1705;height:338" coordorigin="7253,-65" coordsize="1705,338" path="m7313,-65l8899,-65,8921,-61,8939,-49,8952,-32,8958,-10,8958,-6,8958,214,8925,267,8899,273,7313,273,7260,240,7253,214,7253,-6,7287,-59,7313,-65xe" filled="t" fillcolor="#468F99" stroked="f">
              <v:path arrowok="t"/>
              <v:fill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color w:val="FFFFFF"/>
          <w:w w:val="99"/>
          <w:sz w:val="18"/>
          <w:szCs w:val="18"/>
        </w:rPr>
        <w:t>Python</w:t>
      </w:r>
      <w:r>
        <w:rPr>
          <w:rFonts w:cs="Times New Roman" w:hAnsi="Times New Roman" w:eastAsia="Times New Roman" w:ascii="Times New Roman"/>
          <w:color w:val="FFFFFF"/>
          <w:w w:val="100"/>
          <w:sz w:val="18"/>
          <w:szCs w:val="18"/>
        </w:rPr>
        <w:t>        </w:t>
      </w:r>
      <w:r>
        <w:rPr>
          <w:rFonts w:cs="Times New Roman" w:hAnsi="Times New Roman" w:eastAsia="Times New Roman" w:ascii="Times New Roman"/>
          <w:color w:val="FFFFFF"/>
          <w:w w:val="99"/>
          <w:sz w:val="18"/>
          <w:szCs w:val="18"/>
        </w:rPr>
        <w:t>Machine</w:t>
      </w:r>
      <w:r>
        <w:rPr>
          <w:rFonts w:cs="Times New Roman" w:hAnsi="Times New Roman" w:eastAsia="Times New Roman" w:ascii="Times New Roman"/>
          <w:color w:val="FFFFFF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FFFFFF"/>
          <w:w w:val="99"/>
          <w:sz w:val="18"/>
          <w:szCs w:val="18"/>
        </w:rPr>
        <w:t>Learning</w:t>
      </w:r>
      <w:r>
        <w:rPr>
          <w:rFonts w:cs="Times New Roman" w:hAnsi="Times New Roman" w:eastAsia="Times New Roman" w:ascii="Times New Roman"/>
          <w:color w:val="FFFFFF"/>
          <w:w w:val="100"/>
          <w:sz w:val="18"/>
          <w:szCs w:val="18"/>
        </w:rPr>
        <w:t>        </w:t>
      </w:r>
      <w:r>
        <w:rPr>
          <w:rFonts w:cs="Times New Roman" w:hAnsi="Times New Roman" w:eastAsia="Times New Roman" w:ascii="Times New Roman"/>
          <w:color w:val="FFFFFF"/>
          <w:w w:val="99"/>
          <w:sz w:val="18"/>
          <w:szCs w:val="18"/>
        </w:rPr>
        <w:t>Data</w:t>
      </w:r>
      <w:r>
        <w:rPr>
          <w:rFonts w:cs="Times New Roman" w:hAnsi="Times New Roman" w:eastAsia="Times New Roman" w:ascii="Times New Roman"/>
          <w:color w:val="FFFFFF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FFFFFF"/>
          <w:w w:val="99"/>
          <w:sz w:val="18"/>
          <w:szCs w:val="18"/>
        </w:rPr>
        <w:t>Structures</w:t>
      </w:r>
      <w:r>
        <w:rPr>
          <w:rFonts w:cs="Times New Roman" w:hAnsi="Times New Roman" w:eastAsia="Times New Roman" w:ascii="Times New Roman"/>
          <w:color w:val="000000"/>
          <w:w w:val="10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before="2" w:lineRule="atLeast" w:line="500"/>
        <w:ind w:left="137" w:right="610"/>
        <w:sectPr>
          <w:type w:val="continuous"/>
          <w:pgSz w:w="11900" w:h="16840"/>
          <w:pgMar w:top="360" w:bottom="280" w:left="360" w:right="420"/>
          <w:cols w:num="3" w:equalWidth="off">
            <w:col w:w="4422" w:space="86"/>
            <w:col w:w="724" w:space="716"/>
            <w:col w:w="5172"/>
          </w:cols>
        </w:sectPr>
      </w:pPr>
      <w:r>
        <w:pict>
          <v:group style="position:absolute;margin-left:452.713pt;margin-top:-13.5968pt;width:76.7852pt;height:16.911pt;mso-position-horizontal-relative:page;mso-position-vertical-relative:paragraph;z-index:-119" coordorigin="9054,-272" coordsize="1536,338">
            <v:shape style="position:absolute;left:9054;top:-272;width:1536;height:338" coordorigin="9054,-272" coordsize="1536,338" path="m9114,-272l10531,-272,10553,-268,10571,-256,10584,-239,10590,-217,10590,-213,10590,7,10557,60,10531,66,9114,66,9060,33,9054,7,9054,-213,9088,-266,9114,-272xe" filled="t" fillcolor="#468F99" stroked="f">
              <v:path arrowok="t"/>
              <v:fill/>
            </v:shape>
            <w10:wrap type="none"/>
          </v:group>
        </w:pict>
      </w:r>
      <w:r>
        <w:pict>
          <v:group style="position:absolute;margin-left:315.368pt;margin-top:11.9983pt;width:31.7653pt;height:16.911pt;mso-position-horizontal-relative:page;mso-position-vertical-relative:paragraph;z-index:-118" coordorigin="6307,240" coordsize="635,338">
            <v:shape style="position:absolute;left:6307;top:240;width:635;height:338" coordorigin="6307,240" coordsize="635,338" path="m6367,240l6883,240,6905,244,6924,256,6937,273,6942,295,6943,299,6943,519,6938,541,6927,559,6909,572,6888,578,6883,578,6367,578,6345,574,6326,562,6313,545,6308,523,6307,519,6307,299,6312,277,6323,259,6341,246,6362,240,6367,240xe" filled="t" fillcolor="#468F99" stroked="f">
              <v:path arrowok="t"/>
              <v:fill/>
            </v:shape>
            <w10:wrap type="none"/>
          </v:group>
        </w:pict>
      </w:r>
      <w:r>
        <w:pict>
          <v:group style="position:absolute;margin-left:351.932pt;margin-top:11.9983pt;width:37.4785pt;height:16.911pt;mso-position-horizontal-relative:page;mso-position-vertical-relative:paragraph;z-index:-117" coordorigin="7039,240" coordsize="750,338">
            <v:shape style="position:absolute;left:7039;top:240;width:750;height:338" coordorigin="7039,240" coordsize="750,338" path="m7098,240l7729,240,7751,244,7769,256,7782,273,7788,295,7788,299,7788,519,7772,559,7733,578,7729,578,7098,578,7058,562,7039,523,7039,519,7039,299,7055,259,7093,240,7098,240xe" filled="t" fillcolor="#468F99" stroked="f">
              <v:path arrowok="t"/>
              <v:fill/>
            </v:shape>
            <w10:wrap type="none"/>
          </v:group>
        </w:pict>
      </w:r>
      <w:r>
        <w:pict>
          <v:group style="position:absolute;margin-left:394.21pt;margin-top:11.9983pt;width:30.8512pt;height:16.911pt;mso-position-horizontal-relative:page;mso-position-vertical-relative:paragraph;z-index:-116" coordorigin="7884,240" coordsize="617,338">
            <v:shape style="position:absolute;left:7884;top:240;width:617;height:338" coordorigin="7884,240" coordsize="617,338" path="m7944,240l8442,240,8464,244,8482,256,8495,273,8501,295,8501,299,8501,519,8497,541,8485,559,8468,572,8446,578,8442,578,7944,578,7922,574,7903,562,7890,545,7884,523,7884,519,7884,299,7888,277,7900,259,7917,246,7939,240,7944,240xe" filled="t" fillcolor="#468F99" stroked="f">
              <v:path arrowok="t"/>
              <v:fill/>
            </v:shape>
            <w10:wrap type="none"/>
          </v:group>
        </w:pict>
      </w:r>
      <w:r>
        <w:pict>
          <v:group style="position:absolute;margin-left:429.86pt;margin-top:11.9983pt;width:31.7653pt;height:16.911pt;mso-position-horizontal-relative:page;mso-position-vertical-relative:paragraph;z-index:-115" coordorigin="8597,240" coordsize="635,338">
            <v:shape style="position:absolute;left:8597;top:240;width:635;height:338" coordorigin="8597,240" coordsize="635,338" path="m8657,240l9173,240,9195,244,9214,256,9226,273,9232,295,9233,299,9233,519,9228,541,9217,559,9199,572,9178,578,9173,578,8657,578,8635,574,8616,562,8603,545,8597,523,8597,519,8597,299,8601,277,8613,259,8630,246,8652,240,8657,240xe" filled="t" fillcolor="#468F99" stroked="f">
              <v:path arrowok="t"/>
              <v:fill/>
            </v:shape>
            <w10:wrap type="none"/>
          </v:group>
        </w:pict>
      </w:r>
      <w:r>
        <w:pict>
          <v:group style="position:absolute;margin-left:466.425pt;margin-top:11.9983pt;width:35.4218pt;height:16.911pt;mso-position-horizontal-relative:page;mso-position-vertical-relative:paragraph;z-index:-114" coordorigin="9328,240" coordsize="708,338">
            <v:shape style="position:absolute;left:9328;top:240;width:708;height:338" coordorigin="9328,240" coordsize="708,338" path="m9388,240l9978,240,10000,244,10018,256,10031,273,10037,295,10037,299,10037,519,10021,559,9982,578,9978,578,9388,578,9347,562,9329,523,9328,519,9328,299,9344,259,9383,240,9388,240xe" filled="t" fillcolor="#468F99" stroked="f">
              <v:path arrowok="t"/>
              <v:fill/>
            </v:shape>
            <w10:wrap type="none"/>
          </v:group>
        </w:pict>
      </w:r>
      <w:r>
        <w:pict>
          <v:group style="position:absolute;margin-left:506.646pt;margin-top:11.9983pt;width:42.2776pt;height:16.911pt;mso-position-horizontal-relative:page;mso-position-vertical-relative:paragraph;z-index:-113" coordorigin="10133,240" coordsize="846,338">
            <v:shape style="position:absolute;left:10133;top:240;width:846;height:338" coordorigin="10133,240" coordsize="846,338" path="m10192,240l10919,240,10941,244,10959,256,10972,273,10978,295,10978,299,10978,519,10963,559,10924,578,10919,578,10192,578,10152,562,10133,523,10133,519,10133,299,10149,259,10188,240,10192,240xe" filled="t" fillcolor="#468F99" stroked="f">
              <v:path arrowok="t"/>
              <v:fill/>
            </v:shape>
            <w10:wrap type="none"/>
          </v:group>
        </w:pict>
      </w:r>
      <w:r>
        <w:pict>
          <v:group style="position:absolute;margin-left:315.368pt;margin-top:37.5934pt;width:76.5567pt;height:16.911pt;mso-position-horizontal-relative:page;mso-position-vertical-relative:paragraph;z-index:-112" coordorigin="6307,752" coordsize="1531,338">
            <v:shape style="position:absolute;left:6307;top:752;width:1531;height:338" coordorigin="6307,752" coordsize="1531,338" path="m6367,752l7779,752,7801,756,7820,768,7832,785,7838,807,7838,811,7838,1031,7805,1084,7779,1090,6367,1090,6313,1057,6307,1031,6307,811,6341,758,6367,752xe" filled="t" fillcolor="#468F99" stroked="f">
              <v:path arrowok="t"/>
              <v:fill/>
            </v:shape>
            <w10:wrap type="none"/>
          </v:group>
        </w:pict>
      </w:r>
      <w:r>
        <w:pict>
          <v:group style="position:absolute;margin-left:396.724pt;margin-top:37.5934pt;width:54.3895pt;height:16.911pt;mso-position-horizontal-relative:page;mso-position-vertical-relative:paragraph;z-index:-111" coordorigin="7934,752" coordsize="1088,338">
            <v:shape style="position:absolute;left:7934;top:752;width:1088;height:338" coordorigin="7934,752" coordsize="1088,338" path="m7994,752l8963,752,8985,756,9003,768,9016,785,9022,807,9022,811,9022,1031,9006,1071,8968,1090,8963,1090,7994,1090,7953,1074,7935,1035,7934,1031,7934,811,7950,771,7989,752,7994,752xe" filled="t" fillcolor="#468F99" stroked="f">
              <v:path arrowok="t"/>
              <v:fill/>
            </v:shape>
            <w10:wrap type="none"/>
          </v:group>
        </w:pict>
      </w:r>
      <w:r>
        <w:pict>
          <v:group style="position:absolute;margin-left:315.368pt;margin-top:84.4415pt;width:70.615pt;height:0pt;mso-position-horizontal-relative:page;mso-position-vertical-relative:paragraph;z-index:-110" coordorigin="6307,1689" coordsize="1412,0">
            <v:shape style="position:absolute;left:6307;top:1689;width:1412;height:0" coordorigin="6307,1689" coordsize="1412,0" path="m6307,1689l7720,1689e" filled="f" stroked="t" strokeweight="1.01411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color w:val="FFFFFF"/>
          <w:w w:val="99"/>
          <w:sz w:val="18"/>
          <w:szCs w:val="18"/>
        </w:rPr>
        <w:t>Java</w:t>
      </w:r>
      <w:r>
        <w:rPr>
          <w:rFonts w:cs="Times New Roman" w:hAnsi="Times New Roman" w:eastAsia="Times New Roman" w:ascii="Times New Roman"/>
          <w:color w:val="FFFFFF"/>
          <w:w w:val="100"/>
          <w:sz w:val="18"/>
          <w:szCs w:val="18"/>
        </w:rPr>
        <w:t>        </w:t>
      </w:r>
      <w:r>
        <w:rPr>
          <w:rFonts w:cs="Times New Roman" w:hAnsi="Times New Roman" w:eastAsia="Times New Roman" w:ascii="Times New Roman"/>
          <w:color w:val="FFFFFF"/>
          <w:w w:val="99"/>
          <w:sz w:val="18"/>
          <w:szCs w:val="18"/>
        </w:rPr>
        <w:t>HTML</w:t>
      </w:r>
      <w:r>
        <w:rPr>
          <w:rFonts w:cs="Times New Roman" w:hAnsi="Times New Roman" w:eastAsia="Times New Roman" w:ascii="Times New Roman"/>
          <w:color w:val="FFFFFF"/>
          <w:w w:val="100"/>
          <w:sz w:val="18"/>
          <w:szCs w:val="18"/>
        </w:rPr>
        <w:t>        </w:t>
      </w:r>
      <w:r>
        <w:rPr>
          <w:rFonts w:cs="Times New Roman" w:hAnsi="Times New Roman" w:eastAsia="Times New Roman" w:ascii="Times New Roman"/>
          <w:color w:val="FFFFFF"/>
          <w:w w:val="99"/>
          <w:sz w:val="18"/>
          <w:szCs w:val="18"/>
        </w:rPr>
        <w:t>PHP</w:t>
      </w:r>
      <w:r>
        <w:rPr>
          <w:rFonts w:cs="Times New Roman" w:hAnsi="Times New Roman" w:eastAsia="Times New Roman" w:ascii="Times New Roman"/>
          <w:color w:val="FFFFFF"/>
          <w:w w:val="100"/>
          <w:sz w:val="18"/>
          <w:szCs w:val="18"/>
        </w:rPr>
        <w:t>        </w:t>
      </w:r>
      <w:r>
        <w:rPr>
          <w:rFonts w:cs="Times New Roman" w:hAnsi="Times New Roman" w:eastAsia="Times New Roman" w:ascii="Times New Roman"/>
          <w:color w:val="FFFFFF"/>
          <w:w w:val="99"/>
          <w:sz w:val="18"/>
          <w:szCs w:val="18"/>
        </w:rPr>
        <w:t>XML</w:t>
      </w:r>
      <w:r>
        <w:rPr>
          <w:rFonts w:cs="Times New Roman" w:hAnsi="Times New Roman" w:eastAsia="Times New Roman" w:ascii="Times New Roman"/>
          <w:color w:val="FFFFFF"/>
          <w:w w:val="100"/>
          <w:sz w:val="18"/>
          <w:szCs w:val="18"/>
        </w:rPr>
        <w:t>        </w:t>
      </w:r>
      <w:r>
        <w:rPr>
          <w:rFonts w:cs="Times New Roman" w:hAnsi="Times New Roman" w:eastAsia="Times New Roman" w:ascii="Times New Roman"/>
          <w:color w:val="FFFFFF"/>
          <w:w w:val="99"/>
          <w:sz w:val="18"/>
          <w:szCs w:val="18"/>
        </w:rPr>
        <w:t>Linux</w:t>
      </w:r>
      <w:r>
        <w:rPr>
          <w:rFonts w:cs="Times New Roman" w:hAnsi="Times New Roman" w:eastAsia="Times New Roman" w:ascii="Times New Roman"/>
          <w:color w:val="FFFFFF"/>
          <w:w w:val="100"/>
          <w:sz w:val="18"/>
          <w:szCs w:val="18"/>
        </w:rPr>
        <w:t>        </w:t>
      </w:r>
      <w:r>
        <w:rPr>
          <w:rFonts w:cs="Times New Roman" w:hAnsi="Times New Roman" w:eastAsia="Times New Roman" w:ascii="Times New Roman"/>
          <w:color w:val="FFFFFF"/>
          <w:w w:val="99"/>
          <w:sz w:val="18"/>
          <w:szCs w:val="18"/>
        </w:rPr>
        <w:t>MySQL</w:t>
      </w:r>
      <w:r>
        <w:rPr>
          <w:rFonts w:cs="Times New Roman" w:hAnsi="Times New Roman" w:eastAsia="Times New Roman" w:ascii="Times New Roman"/>
          <w:color w:val="FFFFFF"/>
          <w:w w:val="99"/>
          <w:sz w:val="18"/>
          <w:szCs w:val="18"/>
        </w:rPr>
        <w:t> C</w:t>
      </w:r>
      <w:r>
        <w:rPr>
          <w:rFonts w:cs="Times New Roman" w:hAnsi="Times New Roman" w:eastAsia="Times New Roman" w:ascii="Times New Roman"/>
          <w:color w:val="FFFFFF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FFFFFF"/>
          <w:w w:val="99"/>
          <w:sz w:val="18"/>
          <w:szCs w:val="18"/>
        </w:rPr>
        <w:t>Programming</w:t>
      </w:r>
      <w:r>
        <w:rPr>
          <w:rFonts w:cs="Times New Roman" w:hAnsi="Times New Roman" w:eastAsia="Times New Roman" w:ascii="Times New Roman"/>
          <w:color w:val="FFFFFF"/>
          <w:w w:val="100"/>
          <w:sz w:val="18"/>
          <w:szCs w:val="18"/>
        </w:rPr>
        <w:t>        </w:t>
      </w:r>
      <w:r>
        <w:rPr>
          <w:rFonts w:cs="Times New Roman" w:hAnsi="Times New Roman" w:eastAsia="Times New Roman" w:ascii="Times New Roman"/>
          <w:color w:val="FFFFFF"/>
          <w:w w:val="99"/>
          <w:sz w:val="18"/>
          <w:szCs w:val="18"/>
        </w:rPr>
        <w:t>Javascript</w:t>
      </w:r>
      <w:r>
        <w:rPr>
          <w:rFonts w:cs="Times New Roman" w:hAnsi="Times New Roman" w:eastAsia="Times New Roman" w:ascii="Times New Roman"/>
          <w:color w:val="000000"/>
          <w:w w:val="100"/>
          <w:sz w:val="18"/>
          <w:szCs w:val="18"/>
        </w:rPr>
      </w:r>
    </w:p>
    <w:p>
      <w:pPr>
        <w:rPr>
          <w:sz w:val="12"/>
          <w:szCs w:val="12"/>
        </w:rPr>
        <w:jc w:val="left"/>
        <w:spacing w:before="6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Ubuntu" w:hAnsi="Ubuntu" w:eastAsia="Ubuntu" w:ascii="Ubuntu"/>
          <w:sz w:val="28"/>
          <w:szCs w:val="28"/>
        </w:rPr>
        <w:jc w:val="center"/>
        <w:spacing w:before="23"/>
        <w:ind w:left="5906" w:right="3722"/>
      </w:pPr>
      <w:r>
        <w:pict>
          <v:group style="position:absolute;margin-left:315.368pt;margin-top:19.1606pt;width:70.615pt;height:0pt;mso-position-horizontal-relative:page;mso-position-vertical-relative:paragraph;z-index:-109" coordorigin="6307,383" coordsize="1412,0">
            <v:shape style="position:absolute;left:6307;top:383;width:1412;height:0" coordorigin="6307,383" coordsize="1412,0" path="m6307,383l7720,383e" filled="f" stroked="t" strokeweight="1.01411pt" strokecolor="#000000">
              <v:path arrowok="t"/>
            </v:shape>
            <w10:wrap type="none"/>
          </v:group>
        </w:pict>
      </w:r>
      <w:r>
        <w:rPr>
          <w:rFonts w:cs="Ubuntu" w:hAnsi="Ubuntu" w:eastAsia="Ubuntu" w:ascii="Ubuntu"/>
          <w:b/>
          <w:color w:val="468F99"/>
          <w:w w:val="99"/>
          <w:sz w:val="28"/>
          <w:szCs w:val="28"/>
        </w:rPr>
        <w:t>PROJECTS</w:t>
      </w:r>
      <w:r>
        <w:rPr>
          <w:rFonts w:cs="Ubuntu" w:hAnsi="Ubuntu" w:eastAsia="Ubuntu" w:ascii="Ubuntu"/>
          <w:color w:val="000000"/>
          <w:w w:val="100"/>
          <w:sz w:val="28"/>
          <w:szCs w:val="28"/>
        </w:rPr>
      </w:r>
    </w:p>
    <w:p>
      <w:pPr>
        <w:rPr>
          <w:sz w:val="22"/>
          <w:szCs w:val="22"/>
        </w:rPr>
        <w:jc w:val="left"/>
        <w:spacing w:before="2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5947"/>
      </w:pPr>
      <w:r>
        <w:rPr>
          <w:rFonts w:cs="Times New Roman" w:hAnsi="Times New Roman" w:eastAsia="Times New Roman" w:ascii="Times New Roman"/>
          <w:sz w:val="20"/>
          <w:szCs w:val="20"/>
        </w:rPr>
        <w:t>Monitor Temperature using IOT Devices</w:t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00"/>
        <w:ind w:left="5947"/>
      </w:pPr>
      <w:r>
        <w:rPr>
          <w:rFonts w:cs="Times New Roman" w:hAnsi="Times New Roman" w:eastAsia="Times New Roman" w:ascii="Times New Roman"/>
          <w:sz w:val="20"/>
          <w:szCs w:val="20"/>
        </w:rPr>
        <w:t>(09/2017 – 09/2017)</w:t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33" w:lineRule="exact" w:line="160"/>
        <w:ind w:left="6126" w:right="163"/>
      </w:pPr>
      <w:r>
        <w:pict>
          <v:group style="position:absolute;margin-left:315.368pt;margin-top:5.23239pt;width:3.88497pt;height:0pt;mso-position-horizontal-relative:page;mso-position-vertical-relative:paragraph;z-index:-108" coordorigin="6307,105" coordsize="78,0">
            <v:shape style="position:absolute;left:6307;top:105;width:78;height:0" coordorigin="6307,105" coordsize="78,0" path="m6307,105l6385,105e" filled="f" stroked="t" strokeweight="1.03239pt" strokecolor="#468F99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z w:val="16"/>
          <w:szCs w:val="16"/>
        </w:rPr>
        <w:t>IoT using Adreno to measure live temperature of the ambient</w:t>
      </w:r>
      <w:r>
        <w:rPr>
          <w:rFonts w:cs="Times New Roman" w:hAnsi="Times New Roman" w:eastAsia="Times New Roman" w:ascii="Times New Roman"/>
          <w:sz w:val="16"/>
          <w:szCs w:val="16"/>
        </w:rPr>
        <w:t> atmosphere using temperature sensors and to transfer the sensed</w:t>
      </w:r>
      <w:r>
        <w:rPr>
          <w:rFonts w:cs="Times New Roman" w:hAnsi="Times New Roman" w:eastAsia="Times New Roman" w:ascii="Times New Roman"/>
          <w:sz w:val="16"/>
          <w:szCs w:val="16"/>
        </w:rPr>
        <w:t> data and plot it in the hosting website as a graph for data analysis.</w:t>
      </w:r>
      <w:r>
        <w:rPr>
          <w:rFonts w:cs="Times New Roman" w:hAnsi="Times New Roman" w:eastAsia="Times New Roman" w:ascii="Times New Roman"/>
          <w:sz w:val="16"/>
          <w:szCs w:val="16"/>
        </w:rPr>
        <w:t> The knowledge of adreno board, temperature sensors and bread</w:t>
      </w:r>
      <w:r>
        <w:rPr>
          <w:rFonts w:cs="Times New Roman" w:hAnsi="Times New Roman" w:eastAsia="Times New Roman" w:ascii="Times New Roman"/>
          <w:sz w:val="16"/>
          <w:szCs w:val="16"/>
        </w:rPr>
        <w:t> board are required as a pre-requisite.</w:t>
      </w:r>
    </w:p>
    <w:p>
      <w:pPr>
        <w:rPr>
          <w:sz w:val="18"/>
          <w:szCs w:val="18"/>
        </w:rPr>
        <w:jc w:val="left"/>
        <w:spacing w:before="1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5947"/>
      </w:pPr>
      <w:r>
        <w:rPr>
          <w:rFonts w:cs="Times New Roman" w:hAnsi="Times New Roman" w:eastAsia="Times New Roman" w:ascii="Times New Roman"/>
          <w:sz w:val="20"/>
          <w:szCs w:val="20"/>
        </w:rPr>
        <w:t>Design and development of an application for Election</w:t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00"/>
        <w:ind w:left="5947"/>
      </w:pPr>
      <w:r>
        <w:rPr>
          <w:rFonts w:cs="Times New Roman" w:hAnsi="Times New Roman" w:eastAsia="Times New Roman" w:ascii="Times New Roman"/>
          <w:sz w:val="20"/>
          <w:szCs w:val="20"/>
        </w:rPr>
        <w:t>Analysis and Voting (02/2018 – 05/2018)</w:t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33" w:lineRule="exact" w:line="160"/>
        <w:ind w:left="6126" w:right="89"/>
      </w:pPr>
      <w:r>
        <w:pict>
          <v:group style="position:absolute;margin-left:315.368pt;margin-top:5.23239pt;width:3.88497pt;height:0pt;mso-position-horizontal-relative:page;mso-position-vertical-relative:paragraph;z-index:-107" coordorigin="6307,105" coordsize="78,0">
            <v:shape style="position:absolute;left:6307;top:105;width:78;height:0" coordorigin="6307,105" coordsize="78,0" path="m6307,105l6385,105e" filled="f" stroked="t" strokeweight="1.03239pt" strokecolor="#468F99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z w:val="16"/>
          <w:szCs w:val="16"/>
        </w:rPr>
        <w:t>An app that is designed and built in android studio, which provides</w:t>
      </w:r>
      <w:r>
        <w:rPr>
          <w:rFonts w:cs="Times New Roman" w:hAnsi="Times New Roman" w:eastAsia="Times New Roman" w:ascii="Times New Roman"/>
          <w:sz w:val="16"/>
          <w:szCs w:val="16"/>
        </w:rPr>
        <w:t> all the details of the political parties, leaders and current political</w:t>
      </w:r>
      <w:r>
        <w:rPr>
          <w:rFonts w:cs="Times New Roman" w:hAnsi="Times New Roman" w:eastAsia="Times New Roman" w:ascii="Times New Roman"/>
          <w:sz w:val="16"/>
          <w:szCs w:val="16"/>
        </w:rPr>
        <w:t> news. Through this app, the registered user can also cast their vote.</w:t>
      </w:r>
      <w:r>
        <w:rPr>
          <w:rFonts w:cs="Times New Roman" w:hAnsi="Times New Roman" w:eastAsia="Times New Roman" w:ascii="Times New Roman"/>
          <w:sz w:val="16"/>
          <w:szCs w:val="16"/>
        </w:rPr>
        <w:t> The development of the app required knowledge of web</w:t>
      </w:r>
      <w:r>
        <w:rPr>
          <w:rFonts w:cs="Times New Roman" w:hAnsi="Times New Roman" w:eastAsia="Times New Roman" w:ascii="Times New Roman"/>
          <w:sz w:val="16"/>
          <w:szCs w:val="16"/>
        </w:rPr>
        <w:t> development skills such as HTML, CSS, XML and PHP. Also the skills</w:t>
      </w:r>
      <w:r>
        <w:rPr>
          <w:rFonts w:cs="Times New Roman" w:hAnsi="Times New Roman" w:eastAsia="Times New Roman" w:ascii="Times New Roman"/>
          <w:sz w:val="16"/>
          <w:szCs w:val="16"/>
        </w:rPr>
        <w:t> for android studio was required.</w:t>
      </w:r>
    </w:p>
    <w:p>
      <w:pPr>
        <w:rPr>
          <w:sz w:val="18"/>
          <w:szCs w:val="18"/>
        </w:rPr>
        <w:jc w:val="left"/>
        <w:spacing w:before="1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5947"/>
      </w:pPr>
      <w:r>
        <w:rPr>
          <w:rFonts w:cs="Times New Roman" w:hAnsi="Times New Roman" w:eastAsia="Times New Roman" w:ascii="Times New Roman"/>
          <w:sz w:val="20"/>
          <w:szCs w:val="20"/>
        </w:rPr>
        <w:t>Analysis of Trivial and Bio-inspired Algorithms</w:t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00"/>
        <w:ind w:left="5947"/>
      </w:pPr>
      <w:r>
        <w:rPr>
          <w:rFonts w:cs="Times New Roman" w:hAnsi="Times New Roman" w:eastAsia="Times New Roman" w:ascii="Times New Roman"/>
          <w:sz w:val="20"/>
          <w:szCs w:val="20"/>
        </w:rPr>
        <w:t>(02/2019 – 05/2019)</w:t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33" w:lineRule="exact" w:line="160"/>
        <w:ind w:left="6126" w:right="236"/>
      </w:pPr>
      <w:r>
        <w:pict>
          <v:group style="position:absolute;margin-left:315.368pt;margin-top:5.23239pt;width:3.88497pt;height:0pt;mso-position-horizontal-relative:page;mso-position-vertical-relative:paragraph;z-index:-106" coordorigin="6307,105" coordsize="78,0">
            <v:shape style="position:absolute;left:6307;top:105;width:78;height:0" coordorigin="6307,105" coordsize="78,0" path="m6307,105l6385,105e" filled="f" stroked="t" strokeweight="1.03239pt" strokecolor="#468F99">
              <v:path arrowok="t"/>
            </v:shape>
            <w10:wrap type="none"/>
          </v:group>
        </w:pict>
      </w:r>
      <w:r>
        <w:pict>
          <v:group style="position:absolute;margin-left:315.368pt;margin-top:63.8451pt;width:95.5245pt;height:0pt;mso-position-horizontal-relative:page;mso-position-vertical-relative:paragraph;z-index:-105" coordorigin="6307,1277" coordsize="1910,0">
            <v:shape style="position:absolute;left:6307;top:1277;width:1910;height:0" coordorigin="6307,1277" coordsize="1910,0" path="m6307,1277l8218,1277e" filled="f" stroked="t" strokeweight="1.01411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z w:val="16"/>
          <w:szCs w:val="16"/>
        </w:rPr>
        <w:t>To design and analyse the performance of various bio-inspired</w:t>
      </w:r>
      <w:r>
        <w:rPr>
          <w:rFonts w:cs="Times New Roman" w:hAnsi="Times New Roman" w:eastAsia="Times New Roman" w:ascii="Times New Roman"/>
          <w:sz w:val="16"/>
          <w:szCs w:val="16"/>
        </w:rPr>
        <w:t> algorithms and compare them with trivial algorithms to solve real</w:t>
      </w:r>
      <w:r>
        <w:rPr>
          <w:rFonts w:cs="Times New Roman" w:hAnsi="Times New Roman" w:eastAsia="Times New Roman" w:ascii="Times New Roman"/>
          <w:sz w:val="16"/>
          <w:szCs w:val="16"/>
        </w:rPr>
        <w:t> world issues of wireless sensor networks.</w:t>
      </w:r>
    </w:p>
    <w:p>
      <w:pPr>
        <w:rPr>
          <w:sz w:val="15"/>
          <w:szCs w:val="15"/>
        </w:rPr>
        <w:jc w:val="left"/>
        <w:spacing w:before="6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Ubuntu" w:hAnsi="Ubuntu" w:eastAsia="Ubuntu" w:ascii="Ubuntu"/>
          <w:sz w:val="28"/>
          <w:szCs w:val="28"/>
        </w:rPr>
        <w:jc w:val="left"/>
        <w:spacing w:before="23"/>
        <w:ind w:left="5947"/>
      </w:pPr>
      <w:r>
        <w:pict>
          <v:group style="position:absolute;margin-left:315.368pt;margin-top:19.1606pt;width:95.5245pt;height:0pt;mso-position-horizontal-relative:page;mso-position-vertical-relative:paragraph;z-index:-104" coordorigin="6307,383" coordsize="1910,0">
            <v:shape style="position:absolute;left:6307;top:383;width:1910;height:0" coordorigin="6307,383" coordsize="1910,0" path="m6307,383l8218,383e" filled="f" stroked="t" strokeweight="1.01411pt" strokecolor="#000000">
              <v:path arrowok="t"/>
            </v:shape>
            <w10:wrap type="none"/>
          </v:group>
        </w:pict>
      </w:r>
      <w:r>
        <w:rPr>
          <w:rFonts w:cs="Ubuntu" w:hAnsi="Ubuntu" w:eastAsia="Ubuntu" w:ascii="Ubuntu"/>
          <w:b/>
          <w:color w:val="468F99"/>
          <w:w w:val="99"/>
          <w:sz w:val="28"/>
          <w:szCs w:val="28"/>
        </w:rPr>
        <w:t>CERTIFICATES</w:t>
      </w:r>
      <w:r>
        <w:rPr>
          <w:rFonts w:cs="Ubuntu" w:hAnsi="Ubuntu" w:eastAsia="Ubuntu" w:ascii="Ubuntu"/>
          <w:color w:val="000000"/>
          <w:w w:val="100"/>
          <w:sz w:val="28"/>
          <w:szCs w:val="28"/>
        </w:rPr>
      </w:r>
    </w:p>
    <w:p>
      <w:pPr>
        <w:rPr>
          <w:sz w:val="22"/>
          <w:szCs w:val="22"/>
        </w:rPr>
        <w:jc w:val="left"/>
        <w:spacing w:before="2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20"/>
        <w:ind w:left="5947"/>
      </w:pPr>
      <w:r>
        <w:pict>
          <v:group style="position:absolute;margin-left:315.368pt;margin-top:40.8727pt;width:74.2714pt;height:0pt;mso-position-horizontal-relative:page;mso-position-vertical-relative:paragraph;z-index:-103" coordorigin="6307,817" coordsize="1485,0">
            <v:shape style="position:absolute;left:6307;top:817;width:1485;height:0" coordorigin="6307,817" coordsize="1485,0" path="m6307,817l7793,817e" filled="f" stroked="t" strokeweight="1.01411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position w:val="-1"/>
          <w:sz w:val="20"/>
          <w:szCs w:val="20"/>
        </w:rPr>
        <w:t>IoT using Arduino (09/2017 – 09/2017)</w:t>
      </w:r>
      <w:r>
        <w:rPr>
          <w:rFonts w:cs="Times New Roman" w:hAnsi="Times New Roman" w:eastAsia="Times New Roman" w:ascii="Times New Roman"/>
          <w:position w:val="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3" w:lineRule="exact" w:line="240"/>
      </w:pPr>
      <w:r>
        <w:rPr>
          <w:sz w:val="24"/>
          <w:szCs w:val="24"/>
        </w:rPr>
      </w:r>
    </w:p>
    <w:p>
      <w:pPr>
        <w:rPr>
          <w:rFonts w:cs="Ubuntu" w:hAnsi="Ubuntu" w:eastAsia="Ubuntu" w:ascii="Ubuntu"/>
          <w:sz w:val="28"/>
          <w:szCs w:val="28"/>
        </w:rPr>
        <w:jc w:val="left"/>
        <w:spacing w:before="23" w:lineRule="exact" w:line="300"/>
        <w:ind w:left="5947"/>
      </w:pPr>
      <w:r>
        <w:pict>
          <v:group style="position:absolute;margin-left:315.368pt;margin-top:19.1606pt;width:74.2714pt;height:0pt;mso-position-horizontal-relative:page;mso-position-vertical-relative:paragraph;z-index:-102" coordorigin="6307,383" coordsize="1485,0">
            <v:shape style="position:absolute;left:6307;top:383;width:1485;height:0" coordorigin="6307,383" coordsize="1485,0" path="m6307,383l7793,383e" filled="f" stroked="t" strokeweight="1.01411pt" strokecolor="#000000">
              <v:path arrowok="t"/>
            </v:shape>
            <w10:wrap type="none"/>
          </v:group>
        </w:pict>
      </w:r>
      <w:r>
        <w:rPr>
          <w:rFonts w:cs="Ubuntu" w:hAnsi="Ubuntu" w:eastAsia="Ubuntu" w:ascii="Ubuntu"/>
          <w:b/>
          <w:color w:val="468F99"/>
          <w:w w:val="99"/>
          <w:position w:val="-2"/>
          <w:sz w:val="28"/>
          <w:szCs w:val="28"/>
        </w:rPr>
        <w:t>INTERESTS</w:t>
      </w:r>
      <w:r>
        <w:rPr>
          <w:rFonts w:cs="Ubuntu" w:hAnsi="Ubuntu" w:eastAsia="Ubuntu" w:ascii="Ubuntu"/>
          <w:color w:val="000000"/>
          <w:w w:val="100"/>
          <w:position w:val="0"/>
          <w:sz w:val="28"/>
          <w:szCs w:val="28"/>
        </w:rPr>
      </w:r>
    </w:p>
    <w:p>
      <w:pPr>
        <w:rPr>
          <w:sz w:val="11"/>
          <w:szCs w:val="11"/>
        </w:rPr>
        <w:jc w:val="left"/>
        <w:spacing w:before="2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before="40"/>
        <w:ind w:left="6103"/>
      </w:pPr>
      <w:r>
        <w:pict>
          <v:group style="position:absolute;margin-left:315.368pt;margin-top:-2.16667pt;width:70.8435pt;height:18.7393pt;mso-position-horizontal-relative:page;mso-position-vertical-relative:paragraph;z-index:-101" coordorigin="6307,-43" coordsize="1417,375">
            <v:shape style="position:absolute;left:6307;top:-43;width:1417;height:375" coordorigin="6307,-43" coordsize="1417,375" path="m6367,-25l6347,-20,6332,-5,6326,16,6326,272,6331,292,6345,307,6367,331,6313,298,6307,272,6307,16,6341,-37,6367,-43,7665,-43,6367,-25xe" filled="t" fillcolor="#B1B1B1" stroked="f">
              <v:path arrowok="t"/>
              <v:fill/>
            </v:shape>
            <v:shape style="position:absolute;left:6307;top:-43;width:1417;height:375" coordorigin="6307,-43" coordsize="1417,375" path="m7686,-19l7665,-25,6367,-25,7665,-43,7718,-10,7724,16,7724,272,7691,325,7665,331,6367,331,6345,307,6367,313,7665,313,7684,308,7700,293,7706,272,7706,16,7701,-4,7686,-19xe" filled="t" fillcolor="#B1B1B1" stroked="f">
              <v:path arrowok="t"/>
              <v:fill/>
            </v:shape>
            <w10:wrap type="none"/>
          </v:group>
        </w:pict>
      </w:r>
      <w:r>
        <w:pict>
          <v:group style="position:absolute;margin-left:391.011pt;margin-top:-2.16667pt;width:87.069pt;height:18.7393pt;mso-position-horizontal-relative:page;mso-position-vertical-relative:paragraph;z-index:-100" coordorigin="7820,-43" coordsize="1741,375">
            <v:shape style="position:absolute;left:7820;top:-43;width:1741;height:375" coordorigin="7820,-43" coordsize="1741,375" path="m7880,-25l7860,-20,7844,-5,7838,16,7838,272,7843,292,7858,307,7880,331,7826,298,7820,272,7820,16,7853,-37,7880,-43,9502,-43,7880,-25xe" filled="t" fillcolor="#B1B1B1" stroked="f">
              <v:path arrowok="t"/>
              <v:fill/>
            </v:shape>
            <v:shape style="position:absolute;left:7820;top:-43;width:1741;height:375" coordorigin="7820,-43" coordsize="1741,375" path="m9524,-19l9502,-25,7880,-25,9502,-43,9556,-10,9562,16,9562,272,9528,325,9502,331,7880,331,7858,307,7880,313,9502,313,9522,308,9537,293,9543,272,9543,16,9538,-4,9524,-19xe" filled="t" fillcolor="#B1B1B1" stroked="f">
              <v:path arrowok="t"/>
              <v:fill/>
            </v:shape>
            <w10:wrap type="none"/>
          </v:group>
        </w:pict>
      </w:r>
      <w:r>
        <w:pict>
          <v:group style="position:absolute;margin-left:482.879pt;margin-top:-2.16667pt;width:46.3911pt;height:18.7393pt;mso-position-horizontal-relative:page;mso-position-vertical-relative:paragraph;z-index:-99" coordorigin="9658,-43" coordsize="928,375">
            <v:shape style="position:absolute;left:9658;top:-43;width:928;height:375" coordorigin="9658,-43" coordsize="928,375" path="m9717,-25l9697,-20,9682,-5,9676,16,9676,272,9681,292,9696,307,9717,331,9677,316,9658,277,9658,272,9658,16,9673,-24,9712,-43,9717,-43,10526,-43,9717,-25xe" filled="t" fillcolor="#B1B1B1" stroked="f">
              <v:path arrowok="t"/>
              <v:fill/>
            </v:shape>
            <v:shape style="position:absolute;left:9658;top:-43;width:928;height:375" coordorigin="9658,-43" coordsize="928,375" path="m10547,-19l10526,-25,9717,-25,10526,-43,10566,-27,10585,11,10585,16,10585,272,10570,312,10531,331,10526,331,9717,331,9696,307,9717,313,10526,313,10546,308,10561,293,10567,272,10567,16,10562,-4,10547,-19xe" filled="t" fillcolor="#B1B1B1" stroked="f">
              <v:path arrowok="t"/>
              <v:fill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Programming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      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Machine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Learning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      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Gaming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</w:r>
    </w:p>
    <w:sectPr>
      <w:type w:val="continuous"/>
      <w:pgSz w:w="11900" w:h="16840"/>
      <w:pgMar w:top="360" w:bottom="280" w:left="360" w:right="420"/>
    </w:sectPr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Relationship Id="rId4" Type="http://schemas.openxmlformats.org/officeDocument/2006/relationships/image" Target="media\image1.png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